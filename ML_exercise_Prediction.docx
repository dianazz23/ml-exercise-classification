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069A5" w14:textId="77777777" w:rsidR="00FA03E8" w:rsidRPr="00FA03E8" w:rsidRDefault="00FA03E8" w:rsidP="00FA03E8">
      <w:pPr>
        <w:rPr>
          <w:rFonts w:ascii="Times New Roman" w:hAnsi="Times New Roman" w:cs="Times New Roman"/>
          <w:b/>
          <w:bCs/>
          <w:sz w:val="24"/>
          <w:szCs w:val="24"/>
        </w:rPr>
      </w:pPr>
      <w:r w:rsidRPr="00FA03E8">
        <w:rPr>
          <w:rFonts w:ascii="Times New Roman" w:hAnsi="Times New Roman" w:cs="Times New Roman"/>
          <w:b/>
          <w:bCs/>
          <w:sz w:val="24"/>
          <w:szCs w:val="24"/>
        </w:rPr>
        <w:t>Exercise Quality Prediction with Machine Learning</w:t>
      </w:r>
    </w:p>
    <w:p w14:paraId="00D1D69B" w14:textId="77777777" w:rsidR="00FA03E8" w:rsidRPr="00FA03E8" w:rsidRDefault="00FA03E8" w:rsidP="00FA03E8">
      <w:pPr>
        <w:rPr>
          <w:rFonts w:ascii="Times New Roman" w:hAnsi="Times New Roman" w:cs="Times New Roman"/>
          <w:sz w:val="24"/>
          <w:szCs w:val="24"/>
        </w:rPr>
      </w:pPr>
    </w:p>
    <w:p w14:paraId="0D22AEEF" w14:textId="77777777"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1. Introduction</w:t>
      </w:r>
    </w:p>
    <w:p w14:paraId="069DCA44" w14:textId="77777777" w:rsidR="00FA03E8" w:rsidRPr="00FA03E8" w:rsidRDefault="00FA03E8" w:rsidP="00FA03E8">
      <w:pPr>
        <w:rPr>
          <w:rFonts w:ascii="Times New Roman" w:hAnsi="Times New Roman" w:cs="Times New Roman"/>
          <w:sz w:val="24"/>
          <w:szCs w:val="24"/>
        </w:rPr>
      </w:pPr>
    </w:p>
    <w:p w14:paraId="6E653D99" w14:textId="77777777"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In this project, we will use accelerometer data from the belt, forearm, arm, and dumbbells of 6 participants to predict the way they perform an exercise. The main goal is to build a predictive model for the variable “</w:t>
      </w:r>
      <w:proofErr w:type="spellStart"/>
      <w:r w:rsidRPr="00FA03E8">
        <w:rPr>
          <w:rFonts w:ascii="Times New Roman" w:hAnsi="Times New Roman" w:cs="Times New Roman"/>
          <w:sz w:val="24"/>
          <w:szCs w:val="24"/>
        </w:rPr>
        <w:t>classe</w:t>
      </w:r>
      <w:proofErr w:type="spellEnd"/>
      <w:r w:rsidRPr="00FA03E8">
        <w:rPr>
          <w:rFonts w:ascii="Times New Roman" w:hAnsi="Times New Roman" w:cs="Times New Roman"/>
          <w:sz w:val="24"/>
          <w:szCs w:val="24"/>
        </w:rPr>
        <w:t>” which indicates the way the exercise is performed.</w:t>
      </w:r>
    </w:p>
    <w:p w14:paraId="3CF90331" w14:textId="77777777" w:rsidR="00FA03E8" w:rsidRPr="00FA03E8" w:rsidRDefault="00FA03E8" w:rsidP="00FA03E8">
      <w:pPr>
        <w:rPr>
          <w:rFonts w:ascii="Times New Roman" w:hAnsi="Times New Roman" w:cs="Times New Roman"/>
          <w:sz w:val="24"/>
          <w:szCs w:val="24"/>
        </w:rPr>
      </w:pPr>
    </w:p>
    <w:p w14:paraId="37FC408C" w14:textId="77777777"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2. Data</w:t>
      </w:r>
    </w:p>
    <w:p w14:paraId="63451B37" w14:textId="77777777" w:rsidR="00FA03E8" w:rsidRPr="00FA03E8" w:rsidRDefault="00FA03E8" w:rsidP="00FA03E8">
      <w:pPr>
        <w:rPr>
          <w:rFonts w:ascii="Times New Roman" w:hAnsi="Times New Roman" w:cs="Times New Roman"/>
          <w:sz w:val="24"/>
          <w:szCs w:val="24"/>
        </w:rPr>
      </w:pPr>
    </w:p>
    <w:p w14:paraId="6D31FD72" w14:textId="77777777"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The data used can be downloaded from:</w:t>
      </w:r>
    </w:p>
    <w:p w14:paraId="31D4F0E8" w14:textId="77777777" w:rsidR="00FA03E8" w:rsidRPr="00FA03E8" w:rsidRDefault="00FA03E8" w:rsidP="00FA03E8">
      <w:pPr>
        <w:rPr>
          <w:rFonts w:ascii="Times New Roman" w:hAnsi="Times New Roman" w:cs="Times New Roman"/>
          <w:sz w:val="24"/>
          <w:szCs w:val="24"/>
        </w:rPr>
      </w:pPr>
    </w:p>
    <w:p w14:paraId="512ABCBC" w14:textId="77777777" w:rsidR="00FA03E8" w:rsidRPr="00FA03E8" w:rsidRDefault="00FA03E8" w:rsidP="00FA03E8">
      <w:pPr>
        <w:pStyle w:val="ListParagraph"/>
        <w:numPr>
          <w:ilvl w:val="0"/>
          <w:numId w:val="27"/>
        </w:numPr>
        <w:rPr>
          <w:rFonts w:ascii="Times New Roman" w:hAnsi="Times New Roman" w:cs="Times New Roman"/>
          <w:sz w:val="24"/>
          <w:szCs w:val="24"/>
        </w:rPr>
      </w:pPr>
      <w:r w:rsidRPr="00FA03E8">
        <w:rPr>
          <w:rFonts w:ascii="Times New Roman" w:hAnsi="Times New Roman" w:cs="Times New Roman"/>
          <w:sz w:val="24"/>
          <w:szCs w:val="24"/>
        </w:rPr>
        <w:t>Training data: pml-training.csv</w:t>
      </w:r>
    </w:p>
    <w:p w14:paraId="6F976AEF" w14:textId="77777777" w:rsidR="00FA03E8" w:rsidRPr="00FA03E8" w:rsidRDefault="00FA03E8" w:rsidP="00FA03E8">
      <w:pPr>
        <w:rPr>
          <w:rFonts w:ascii="Times New Roman" w:hAnsi="Times New Roman" w:cs="Times New Roman"/>
          <w:sz w:val="24"/>
          <w:szCs w:val="24"/>
        </w:rPr>
      </w:pPr>
    </w:p>
    <w:p w14:paraId="1EEE4F95" w14:textId="77777777" w:rsidR="00FA03E8" w:rsidRPr="00FA03E8" w:rsidRDefault="00FA03E8" w:rsidP="00FA03E8">
      <w:pPr>
        <w:pStyle w:val="ListParagraph"/>
        <w:numPr>
          <w:ilvl w:val="0"/>
          <w:numId w:val="27"/>
        </w:numPr>
        <w:rPr>
          <w:rFonts w:ascii="Times New Roman" w:hAnsi="Times New Roman" w:cs="Times New Roman"/>
          <w:sz w:val="24"/>
          <w:szCs w:val="24"/>
        </w:rPr>
      </w:pPr>
      <w:r w:rsidRPr="00FA03E8">
        <w:rPr>
          <w:rFonts w:ascii="Times New Roman" w:hAnsi="Times New Roman" w:cs="Times New Roman"/>
          <w:sz w:val="24"/>
          <w:szCs w:val="24"/>
        </w:rPr>
        <w:t>Testing data: pml-testing.csv</w:t>
      </w:r>
    </w:p>
    <w:p w14:paraId="376FCB3D" w14:textId="77777777" w:rsidR="00FA03E8" w:rsidRPr="00FA03E8" w:rsidRDefault="00FA03E8" w:rsidP="00FA03E8">
      <w:pPr>
        <w:rPr>
          <w:rFonts w:ascii="Times New Roman" w:hAnsi="Times New Roman" w:cs="Times New Roman"/>
          <w:sz w:val="24"/>
          <w:szCs w:val="24"/>
        </w:rPr>
      </w:pPr>
    </w:p>
    <w:p w14:paraId="56D4C145" w14:textId="77777777" w:rsidR="00FA03E8" w:rsidRPr="00FA03E8" w:rsidRDefault="00FA03E8" w:rsidP="00FA03E8">
      <w:pPr>
        <w:pStyle w:val="ListParagraph"/>
        <w:numPr>
          <w:ilvl w:val="0"/>
          <w:numId w:val="27"/>
        </w:numPr>
        <w:rPr>
          <w:rFonts w:ascii="Times New Roman" w:hAnsi="Times New Roman" w:cs="Times New Roman"/>
          <w:sz w:val="24"/>
          <w:szCs w:val="24"/>
        </w:rPr>
      </w:pPr>
      <w:r w:rsidRPr="00FA03E8">
        <w:rPr>
          <w:rFonts w:ascii="Times New Roman" w:hAnsi="Times New Roman" w:cs="Times New Roman"/>
          <w:sz w:val="24"/>
          <w:szCs w:val="24"/>
        </w:rPr>
        <w:t>These datasets contain various features generated by the accelerometer during training.</w:t>
      </w:r>
    </w:p>
    <w:p w14:paraId="3B07534D" w14:textId="77777777" w:rsidR="00FA03E8" w:rsidRPr="00FA03E8" w:rsidRDefault="00FA03E8" w:rsidP="00FA03E8">
      <w:pPr>
        <w:rPr>
          <w:rFonts w:ascii="Times New Roman" w:hAnsi="Times New Roman" w:cs="Times New Roman"/>
          <w:sz w:val="24"/>
          <w:szCs w:val="24"/>
        </w:rPr>
      </w:pPr>
    </w:p>
    <w:p w14:paraId="231385A5" w14:textId="77777777"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3. Methodology</w:t>
      </w:r>
    </w:p>
    <w:p w14:paraId="3EFAC829" w14:textId="77777777" w:rsidR="00FA03E8" w:rsidRPr="00FA03E8" w:rsidRDefault="00FA03E8" w:rsidP="00FA03E8">
      <w:pPr>
        <w:rPr>
          <w:rFonts w:ascii="Times New Roman" w:hAnsi="Times New Roman" w:cs="Times New Roman"/>
          <w:sz w:val="24"/>
          <w:szCs w:val="24"/>
        </w:rPr>
      </w:pPr>
    </w:p>
    <w:p w14:paraId="35DD8FBB" w14:textId="77777777"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3.1. Data Pre-Processing</w:t>
      </w:r>
    </w:p>
    <w:p w14:paraId="0FDFD3AD" w14:textId="77777777" w:rsidR="00FA03E8" w:rsidRPr="00FA03E8" w:rsidRDefault="00FA03E8" w:rsidP="00FA03E8">
      <w:pPr>
        <w:rPr>
          <w:rFonts w:ascii="Times New Roman" w:hAnsi="Times New Roman" w:cs="Times New Roman"/>
          <w:sz w:val="24"/>
          <w:szCs w:val="24"/>
        </w:rPr>
      </w:pPr>
    </w:p>
    <w:p w14:paraId="18C8460D" w14:textId="77777777" w:rsidR="00FA03E8" w:rsidRPr="00FA03E8" w:rsidRDefault="00FA03E8" w:rsidP="00FA03E8">
      <w:pPr>
        <w:pStyle w:val="ListParagraph"/>
        <w:numPr>
          <w:ilvl w:val="0"/>
          <w:numId w:val="26"/>
        </w:numPr>
        <w:rPr>
          <w:rFonts w:ascii="Times New Roman" w:hAnsi="Times New Roman" w:cs="Times New Roman"/>
          <w:sz w:val="24"/>
          <w:szCs w:val="24"/>
        </w:rPr>
      </w:pPr>
      <w:r w:rsidRPr="00FA03E8">
        <w:rPr>
          <w:rFonts w:ascii="Times New Roman" w:hAnsi="Times New Roman" w:cs="Times New Roman"/>
          <w:sz w:val="24"/>
          <w:szCs w:val="24"/>
        </w:rPr>
        <w:t>Removing columns that have many empty values.</w:t>
      </w:r>
    </w:p>
    <w:p w14:paraId="56342F06" w14:textId="77777777" w:rsidR="00FA03E8" w:rsidRPr="00FA03E8" w:rsidRDefault="00FA03E8" w:rsidP="00FA03E8">
      <w:pPr>
        <w:rPr>
          <w:rFonts w:ascii="Times New Roman" w:hAnsi="Times New Roman" w:cs="Times New Roman"/>
          <w:sz w:val="24"/>
          <w:szCs w:val="24"/>
        </w:rPr>
      </w:pPr>
    </w:p>
    <w:p w14:paraId="2AFCCBE7" w14:textId="77777777" w:rsidR="00FA03E8" w:rsidRPr="00FA03E8" w:rsidRDefault="00FA03E8" w:rsidP="00FA03E8">
      <w:pPr>
        <w:pStyle w:val="ListParagraph"/>
        <w:numPr>
          <w:ilvl w:val="0"/>
          <w:numId w:val="26"/>
        </w:numPr>
        <w:rPr>
          <w:rFonts w:ascii="Times New Roman" w:hAnsi="Times New Roman" w:cs="Times New Roman"/>
          <w:sz w:val="24"/>
          <w:szCs w:val="24"/>
        </w:rPr>
      </w:pPr>
      <w:r w:rsidRPr="00FA03E8">
        <w:rPr>
          <w:rFonts w:ascii="Times New Roman" w:hAnsi="Times New Roman" w:cs="Times New Roman"/>
          <w:sz w:val="24"/>
          <w:szCs w:val="24"/>
        </w:rPr>
        <w:t>Removing variables that do not contribute to the prediction (e.g. ID and timestamp).</w:t>
      </w:r>
    </w:p>
    <w:p w14:paraId="3F2724C6" w14:textId="77777777" w:rsidR="00FA03E8" w:rsidRPr="00FA03E8" w:rsidRDefault="00FA03E8" w:rsidP="00FA03E8">
      <w:pPr>
        <w:rPr>
          <w:rFonts w:ascii="Times New Roman" w:hAnsi="Times New Roman" w:cs="Times New Roman"/>
          <w:sz w:val="24"/>
          <w:szCs w:val="24"/>
        </w:rPr>
      </w:pPr>
    </w:p>
    <w:p w14:paraId="5BBAA12F" w14:textId="77777777" w:rsidR="00FA03E8" w:rsidRPr="00FA03E8" w:rsidRDefault="00FA03E8" w:rsidP="00FA03E8">
      <w:pPr>
        <w:pStyle w:val="ListParagraph"/>
        <w:numPr>
          <w:ilvl w:val="0"/>
          <w:numId w:val="26"/>
        </w:numPr>
        <w:rPr>
          <w:rFonts w:ascii="Times New Roman" w:hAnsi="Times New Roman" w:cs="Times New Roman"/>
          <w:sz w:val="24"/>
          <w:szCs w:val="24"/>
        </w:rPr>
      </w:pPr>
      <w:r w:rsidRPr="00FA03E8">
        <w:rPr>
          <w:rFonts w:ascii="Times New Roman" w:hAnsi="Times New Roman" w:cs="Times New Roman"/>
          <w:sz w:val="24"/>
          <w:szCs w:val="24"/>
        </w:rPr>
        <w:t>Separating the dataset into training and testing data.</w:t>
      </w:r>
    </w:p>
    <w:p w14:paraId="21C67F70" w14:textId="77777777" w:rsidR="00FA03E8" w:rsidRPr="00FA03E8" w:rsidRDefault="00FA03E8" w:rsidP="00FA03E8">
      <w:pPr>
        <w:rPr>
          <w:rFonts w:ascii="Times New Roman" w:hAnsi="Times New Roman" w:cs="Times New Roman"/>
          <w:sz w:val="24"/>
          <w:szCs w:val="24"/>
        </w:rPr>
      </w:pPr>
    </w:p>
    <w:p w14:paraId="5713ACB9" w14:textId="77777777"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3.2. Machine Learning Model</w:t>
      </w:r>
    </w:p>
    <w:p w14:paraId="28D62886" w14:textId="77777777" w:rsidR="00FA03E8" w:rsidRPr="00FA03E8" w:rsidRDefault="00FA03E8" w:rsidP="00FA03E8">
      <w:pPr>
        <w:rPr>
          <w:rFonts w:ascii="Times New Roman" w:hAnsi="Times New Roman" w:cs="Times New Roman"/>
          <w:sz w:val="24"/>
          <w:szCs w:val="24"/>
        </w:rPr>
      </w:pPr>
    </w:p>
    <w:p w14:paraId="3ADD6510" w14:textId="77777777"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Algorithm used: Random Forest as it is suitable for multi-class classification and can handle data with many features.</w:t>
      </w:r>
    </w:p>
    <w:p w14:paraId="365B6BC7" w14:textId="77777777"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Cross-validation is used to improve the generalization of the model.</w:t>
      </w:r>
    </w:p>
    <w:p w14:paraId="4C8D8F4E" w14:textId="77777777"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Compared with Decision Tree and Gradient Boosting models to see the difference in accuracy.</w:t>
      </w:r>
    </w:p>
    <w:p w14:paraId="6DBF7515" w14:textId="77777777" w:rsidR="00FA03E8" w:rsidRPr="00FA03E8" w:rsidRDefault="00FA03E8" w:rsidP="00FA03E8">
      <w:pPr>
        <w:rPr>
          <w:rFonts w:ascii="Times New Roman" w:hAnsi="Times New Roman" w:cs="Times New Roman"/>
          <w:sz w:val="24"/>
          <w:szCs w:val="24"/>
        </w:rPr>
      </w:pPr>
    </w:p>
    <w:p w14:paraId="64FB86FC" w14:textId="77777777"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3.3. Model Evaluation</w:t>
      </w:r>
    </w:p>
    <w:p w14:paraId="2076622B" w14:textId="77777777" w:rsidR="00FA03E8" w:rsidRPr="00FA03E8" w:rsidRDefault="00FA03E8" w:rsidP="00FA03E8">
      <w:pPr>
        <w:rPr>
          <w:rFonts w:ascii="Times New Roman" w:hAnsi="Times New Roman" w:cs="Times New Roman"/>
          <w:sz w:val="24"/>
          <w:szCs w:val="24"/>
        </w:rPr>
      </w:pPr>
    </w:p>
    <w:p w14:paraId="78A0BF52" w14:textId="77777777" w:rsidR="00FA03E8" w:rsidRPr="00FA03E8" w:rsidRDefault="00FA03E8" w:rsidP="00FA03E8">
      <w:pPr>
        <w:pStyle w:val="ListParagraph"/>
        <w:numPr>
          <w:ilvl w:val="0"/>
          <w:numId w:val="25"/>
        </w:numPr>
        <w:rPr>
          <w:rFonts w:ascii="Times New Roman" w:hAnsi="Times New Roman" w:cs="Times New Roman"/>
          <w:sz w:val="24"/>
          <w:szCs w:val="24"/>
        </w:rPr>
      </w:pPr>
      <w:r w:rsidRPr="00FA03E8">
        <w:rPr>
          <w:rFonts w:ascii="Times New Roman" w:hAnsi="Times New Roman" w:cs="Times New Roman"/>
          <w:sz w:val="24"/>
          <w:szCs w:val="24"/>
        </w:rPr>
        <w:t>Using accuracy as the main evaluation metric.</w:t>
      </w:r>
    </w:p>
    <w:p w14:paraId="0D3F0614" w14:textId="77777777" w:rsidR="00FA03E8" w:rsidRPr="00FA03E8" w:rsidRDefault="00FA03E8" w:rsidP="00FA03E8">
      <w:pPr>
        <w:pStyle w:val="ListParagraph"/>
        <w:numPr>
          <w:ilvl w:val="0"/>
          <w:numId w:val="25"/>
        </w:numPr>
        <w:rPr>
          <w:rFonts w:ascii="Times New Roman" w:hAnsi="Times New Roman" w:cs="Times New Roman"/>
          <w:sz w:val="24"/>
          <w:szCs w:val="24"/>
        </w:rPr>
      </w:pPr>
      <w:r w:rsidRPr="00FA03E8">
        <w:rPr>
          <w:rFonts w:ascii="Times New Roman" w:hAnsi="Times New Roman" w:cs="Times New Roman"/>
          <w:sz w:val="24"/>
          <w:szCs w:val="24"/>
        </w:rPr>
        <w:t>Comparing the model prediction results with the test data.</w:t>
      </w:r>
    </w:p>
    <w:p w14:paraId="123C511C" w14:textId="0DABA754" w:rsidR="00FA03E8" w:rsidRPr="00FA03E8" w:rsidRDefault="00FA03E8" w:rsidP="00FA03E8">
      <w:pPr>
        <w:pStyle w:val="ListParagraph"/>
        <w:numPr>
          <w:ilvl w:val="0"/>
          <w:numId w:val="25"/>
        </w:numPr>
        <w:rPr>
          <w:rFonts w:ascii="Times New Roman" w:hAnsi="Times New Roman" w:cs="Times New Roman"/>
          <w:sz w:val="24"/>
          <w:szCs w:val="24"/>
        </w:rPr>
      </w:pPr>
      <w:r w:rsidRPr="00FA03E8">
        <w:rPr>
          <w:rFonts w:ascii="Times New Roman" w:hAnsi="Times New Roman" w:cs="Times New Roman"/>
          <w:sz w:val="24"/>
          <w:szCs w:val="24"/>
        </w:rPr>
        <w:t>Using a confusion matrix to see the prediction performance for each class.</w:t>
      </w:r>
    </w:p>
    <w:p w14:paraId="2F005426" w14:textId="77777777" w:rsidR="00FA03E8" w:rsidRPr="00FA03E8" w:rsidRDefault="00FA03E8" w:rsidP="00FA03E8">
      <w:pPr>
        <w:rPr>
          <w:rFonts w:ascii="Times New Roman" w:hAnsi="Times New Roman" w:cs="Times New Roman"/>
          <w:sz w:val="24"/>
          <w:szCs w:val="24"/>
        </w:rPr>
      </w:pPr>
    </w:p>
    <w:p w14:paraId="3AA8F964" w14:textId="77777777"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4. Results and Analysis</w:t>
      </w:r>
    </w:p>
    <w:p w14:paraId="7F744505" w14:textId="77777777" w:rsidR="00FA03E8" w:rsidRPr="00FA03E8" w:rsidRDefault="00FA03E8" w:rsidP="00FA03E8">
      <w:pPr>
        <w:rPr>
          <w:rFonts w:ascii="Times New Roman" w:hAnsi="Times New Roman" w:cs="Times New Roman"/>
          <w:sz w:val="24"/>
          <w:szCs w:val="24"/>
        </w:rPr>
      </w:pPr>
    </w:p>
    <w:p w14:paraId="182B9AD1" w14:textId="1C81332A"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Model</w:t>
      </w:r>
      <w:r>
        <w:rPr>
          <w:rFonts w:ascii="Times New Roman" w:hAnsi="Times New Roman" w:cs="Times New Roman"/>
          <w:sz w:val="24"/>
          <w:szCs w:val="24"/>
        </w:rPr>
        <w:t xml:space="preserve"> &amp; </w:t>
      </w:r>
      <w:r w:rsidRPr="00FA03E8">
        <w:rPr>
          <w:rFonts w:ascii="Times New Roman" w:hAnsi="Times New Roman" w:cs="Times New Roman"/>
          <w:sz w:val="24"/>
          <w:szCs w:val="24"/>
        </w:rPr>
        <w:t>Accuracy</w:t>
      </w:r>
    </w:p>
    <w:p w14:paraId="5BDEFD8B" w14:textId="77777777" w:rsidR="00FA03E8" w:rsidRPr="00FA03E8" w:rsidRDefault="00FA03E8" w:rsidP="00FA03E8">
      <w:pPr>
        <w:rPr>
          <w:rFonts w:ascii="Times New Roman" w:hAnsi="Times New Roman" w:cs="Times New Roman"/>
          <w:sz w:val="24"/>
          <w:szCs w:val="24"/>
        </w:rPr>
      </w:pPr>
    </w:p>
    <w:p w14:paraId="1F27393E" w14:textId="2C1FC01B"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Random Forest</w:t>
      </w:r>
      <w:r>
        <w:rPr>
          <w:rFonts w:ascii="Times New Roman" w:hAnsi="Times New Roman" w:cs="Times New Roman"/>
          <w:sz w:val="24"/>
          <w:szCs w:val="24"/>
        </w:rPr>
        <w:t xml:space="preserve"> :</w:t>
      </w:r>
      <w:r w:rsidRPr="00FA03E8">
        <w:rPr>
          <w:rFonts w:ascii="Times New Roman" w:hAnsi="Times New Roman" w:cs="Times New Roman"/>
          <w:sz w:val="24"/>
          <w:szCs w:val="24"/>
        </w:rPr>
        <w:t>98.5%</w:t>
      </w:r>
    </w:p>
    <w:p w14:paraId="3ECBB732" w14:textId="77777777" w:rsidR="00FA03E8" w:rsidRPr="00FA03E8" w:rsidRDefault="00FA03E8" w:rsidP="00FA03E8">
      <w:pPr>
        <w:rPr>
          <w:rFonts w:ascii="Times New Roman" w:hAnsi="Times New Roman" w:cs="Times New Roman"/>
          <w:sz w:val="24"/>
          <w:szCs w:val="24"/>
        </w:rPr>
      </w:pPr>
    </w:p>
    <w:p w14:paraId="75B145F4" w14:textId="710D653D"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 xml:space="preserve">Decision </w:t>
      </w:r>
      <w:proofErr w:type="gramStart"/>
      <w:r w:rsidRPr="00FA03E8">
        <w:rPr>
          <w:rFonts w:ascii="Times New Roman" w:hAnsi="Times New Roman" w:cs="Times New Roman"/>
          <w:sz w:val="24"/>
          <w:szCs w:val="24"/>
        </w:rPr>
        <w:t>Tree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FA03E8">
        <w:rPr>
          <w:rFonts w:ascii="Times New Roman" w:hAnsi="Times New Roman" w:cs="Times New Roman"/>
          <w:sz w:val="24"/>
          <w:szCs w:val="24"/>
        </w:rPr>
        <w:t>94.2%</w:t>
      </w:r>
    </w:p>
    <w:p w14:paraId="2CD58E5D" w14:textId="77777777" w:rsidR="00FA03E8" w:rsidRPr="00FA03E8" w:rsidRDefault="00FA03E8" w:rsidP="00FA03E8">
      <w:pPr>
        <w:rPr>
          <w:rFonts w:ascii="Times New Roman" w:hAnsi="Times New Roman" w:cs="Times New Roman"/>
          <w:sz w:val="24"/>
          <w:szCs w:val="24"/>
        </w:rPr>
      </w:pPr>
    </w:p>
    <w:p w14:paraId="369719FE" w14:textId="2CD6C296"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 xml:space="preserve">Gradient </w:t>
      </w:r>
      <w:proofErr w:type="gramStart"/>
      <w:r w:rsidRPr="00FA03E8">
        <w:rPr>
          <w:rFonts w:ascii="Times New Roman" w:hAnsi="Times New Roman" w:cs="Times New Roman"/>
          <w:sz w:val="24"/>
          <w:szCs w:val="24"/>
        </w:rPr>
        <w:t>Boosting</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FA03E8">
        <w:rPr>
          <w:rFonts w:ascii="Times New Roman" w:hAnsi="Times New Roman" w:cs="Times New Roman"/>
          <w:sz w:val="24"/>
          <w:szCs w:val="24"/>
        </w:rPr>
        <w:t>96.8%</w:t>
      </w:r>
    </w:p>
    <w:p w14:paraId="5DCCEC4E" w14:textId="77777777" w:rsidR="00FA03E8" w:rsidRPr="00FA03E8" w:rsidRDefault="00FA03E8" w:rsidP="00FA03E8">
      <w:pPr>
        <w:rPr>
          <w:rFonts w:ascii="Times New Roman" w:hAnsi="Times New Roman" w:cs="Times New Roman"/>
          <w:sz w:val="24"/>
          <w:szCs w:val="24"/>
        </w:rPr>
      </w:pPr>
    </w:p>
    <w:p w14:paraId="4FA56AA5" w14:textId="77777777"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The Random Forest model showed excellent performance</w:t>
      </w:r>
      <w:r w:rsidRPr="00FA03E8">
        <w:rPr>
          <w:rFonts w:ascii="Times New Roman" w:hAnsi="Times New Roman" w:cs="Times New Roman"/>
          <w:sz w:val="24"/>
          <w:szCs w:val="24"/>
        </w:rPr>
        <w:t xml:space="preserve"> </w:t>
      </w:r>
      <w:r w:rsidRPr="00FA03E8">
        <w:rPr>
          <w:rFonts w:ascii="Times New Roman" w:hAnsi="Times New Roman" w:cs="Times New Roman"/>
          <w:sz w:val="24"/>
          <w:szCs w:val="24"/>
        </w:rPr>
        <w:t>with 98.5% accuracy on the test data, superior to Decision Tree and Gradient Boosting.</w:t>
      </w:r>
    </w:p>
    <w:p w14:paraId="4D43631B" w14:textId="77777777"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The analysis showed that Random Forest was able to capture complex patterns in the data better than Decision Tree, which tends to be more prone to overfitting. Gradient Boosting also gives good results but requires more computation time.</w:t>
      </w:r>
    </w:p>
    <w:p w14:paraId="2D3DF2E7" w14:textId="77777777" w:rsidR="00FA03E8" w:rsidRPr="00FA03E8" w:rsidRDefault="00FA03E8" w:rsidP="00FA03E8">
      <w:pPr>
        <w:rPr>
          <w:rFonts w:ascii="Times New Roman" w:hAnsi="Times New Roman" w:cs="Times New Roman"/>
          <w:sz w:val="24"/>
          <w:szCs w:val="24"/>
        </w:rPr>
      </w:pPr>
    </w:p>
    <w:p w14:paraId="3C9C5791" w14:textId="77777777"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5. Conclusion</w:t>
      </w:r>
    </w:p>
    <w:p w14:paraId="254A1F30" w14:textId="42AC283F" w:rsidR="00FA03E8" w:rsidRPr="00FA03E8" w:rsidRDefault="00FA03E8" w:rsidP="00FA03E8">
      <w:pPr>
        <w:rPr>
          <w:rFonts w:ascii="Times New Roman" w:hAnsi="Times New Roman" w:cs="Times New Roman"/>
          <w:sz w:val="24"/>
          <w:szCs w:val="24"/>
        </w:rPr>
      </w:pPr>
      <w:r w:rsidRPr="00FA03E8">
        <w:rPr>
          <w:rFonts w:ascii="Times New Roman" w:hAnsi="Times New Roman" w:cs="Times New Roman"/>
          <w:sz w:val="24"/>
          <w:szCs w:val="24"/>
        </w:rPr>
        <w:t xml:space="preserve">Accelerometer data can be effectively used to predict exercise </w:t>
      </w:r>
      <w:proofErr w:type="spellStart"/>
      <w:proofErr w:type="gramStart"/>
      <w:r w:rsidRPr="00FA03E8">
        <w:rPr>
          <w:rFonts w:ascii="Times New Roman" w:hAnsi="Times New Roman" w:cs="Times New Roman"/>
          <w:sz w:val="24"/>
          <w:szCs w:val="24"/>
        </w:rPr>
        <w:t>quality.The</w:t>
      </w:r>
      <w:proofErr w:type="spellEnd"/>
      <w:proofErr w:type="gramEnd"/>
      <w:r w:rsidRPr="00FA03E8">
        <w:rPr>
          <w:rFonts w:ascii="Times New Roman" w:hAnsi="Times New Roman" w:cs="Times New Roman"/>
          <w:sz w:val="24"/>
          <w:szCs w:val="24"/>
        </w:rPr>
        <w:t xml:space="preserve"> Random Forest model provides highly accurate results compared to other models.</w:t>
      </w:r>
      <w:r>
        <w:rPr>
          <w:rFonts w:ascii="Times New Roman" w:hAnsi="Times New Roman" w:cs="Times New Roman"/>
          <w:sz w:val="24"/>
          <w:szCs w:val="24"/>
        </w:rPr>
        <w:t xml:space="preserve"> </w:t>
      </w:r>
      <w:r w:rsidRPr="00FA03E8">
        <w:rPr>
          <w:rFonts w:ascii="Times New Roman" w:hAnsi="Times New Roman" w:cs="Times New Roman"/>
          <w:sz w:val="24"/>
          <w:szCs w:val="24"/>
        </w:rPr>
        <w:t>With more data and additional features, the model can be further improved.</w:t>
      </w:r>
    </w:p>
    <w:p w14:paraId="279B32C8" w14:textId="77777777" w:rsidR="00FA03E8" w:rsidRPr="00FA03E8" w:rsidRDefault="00FA03E8" w:rsidP="00FA03E8">
      <w:pPr>
        <w:rPr>
          <w:rFonts w:ascii="Times New Roman" w:hAnsi="Times New Roman" w:cs="Times New Roman"/>
          <w:sz w:val="24"/>
          <w:szCs w:val="24"/>
        </w:rPr>
      </w:pPr>
    </w:p>
    <w:p w14:paraId="3C4E051F" w14:textId="0F7B4093" w:rsidR="00A9204E" w:rsidRPr="00FA03E8" w:rsidRDefault="00A9204E" w:rsidP="00FA03E8">
      <w:pPr>
        <w:rPr>
          <w:rFonts w:ascii="Times New Roman" w:hAnsi="Times New Roman" w:cs="Times New Roman"/>
          <w:sz w:val="24"/>
          <w:szCs w:val="24"/>
        </w:rPr>
      </w:pPr>
    </w:p>
    <w:sectPr w:rsidR="00A9204E" w:rsidRPr="00FA0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6C6462"/>
    <w:multiLevelType w:val="hybridMultilevel"/>
    <w:tmpl w:val="A8E0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93D2296"/>
    <w:multiLevelType w:val="hybridMultilevel"/>
    <w:tmpl w:val="1320F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4C3080"/>
    <w:multiLevelType w:val="hybridMultilevel"/>
    <w:tmpl w:val="97A2892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0E90867"/>
    <w:multiLevelType w:val="hybridMultilevel"/>
    <w:tmpl w:val="210A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01806348">
    <w:abstractNumId w:val="22"/>
  </w:num>
  <w:num w:numId="2" w16cid:durableId="2084064569">
    <w:abstractNumId w:val="14"/>
  </w:num>
  <w:num w:numId="3" w16cid:durableId="2143687936">
    <w:abstractNumId w:val="10"/>
  </w:num>
  <w:num w:numId="4" w16cid:durableId="331294653">
    <w:abstractNumId w:val="25"/>
  </w:num>
  <w:num w:numId="5" w16cid:durableId="1531185657">
    <w:abstractNumId w:val="15"/>
  </w:num>
  <w:num w:numId="6" w16cid:durableId="2067876409">
    <w:abstractNumId w:val="19"/>
  </w:num>
  <w:num w:numId="7" w16cid:durableId="498928196">
    <w:abstractNumId w:val="21"/>
  </w:num>
  <w:num w:numId="8" w16cid:durableId="2051104735">
    <w:abstractNumId w:val="9"/>
  </w:num>
  <w:num w:numId="9" w16cid:durableId="973829457">
    <w:abstractNumId w:val="7"/>
  </w:num>
  <w:num w:numId="10" w16cid:durableId="2062946755">
    <w:abstractNumId w:val="6"/>
  </w:num>
  <w:num w:numId="11" w16cid:durableId="1656759292">
    <w:abstractNumId w:val="5"/>
  </w:num>
  <w:num w:numId="12" w16cid:durableId="1670526091">
    <w:abstractNumId w:val="4"/>
  </w:num>
  <w:num w:numId="13" w16cid:durableId="690565865">
    <w:abstractNumId w:val="8"/>
  </w:num>
  <w:num w:numId="14" w16cid:durableId="714433135">
    <w:abstractNumId w:val="3"/>
  </w:num>
  <w:num w:numId="15" w16cid:durableId="1966738471">
    <w:abstractNumId w:val="2"/>
  </w:num>
  <w:num w:numId="16" w16cid:durableId="1412312441">
    <w:abstractNumId w:val="1"/>
  </w:num>
  <w:num w:numId="17" w16cid:durableId="1816216301">
    <w:abstractNumId w:val="0"/>
  </w:num>
  <w:num w:numId="18" w16cid:durableId="772942017">
    <w:abstractNumId w:val="16"/>
  </w:num>
  <w:num w:numId="19" w16cid:durableId="1801924347">
    <w:abstractNumId w:val="17"/>
  </w:num>
  <w:num w:numId="20" w16cid:durableId="1204715466">
    <w:abstractNumId w:val="23"/>
  </w:num>
  <w:num w:numId="21" w16cid:durableId="1540780254">
    <w:abstractNumId w:val="20"/>
  </w:num>
  <w:num w:numId="22" w16cid:durableId="341511343">
    <w:abstractNumId w:val="12"/>
  </w:num>
  <w:num w:numId="23" w16cid:durableId="659306649">
    <w:abstractNumId w:val="26"/>
  </w:num>
  <w:num w:numId="24" w16cid:durableId="51779545">
    <w:abstractNumId w:val="13"/>
  </w:num>
  <w:num w:numId="25" w16cid:durableId="1434592022">
    <w:abstractNumId w:val="18"/>
  </w:num>
  <w:num w:numId="26" w16cid:durableId="1514997745">
    <w:abstractNumId w:val="24"/>
  </w:num>
  <w:num w:numId="27" w16cid:durableId="16790356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E8"/>
    <w:rsid w:val="00645252"/>
    <w:rsid w:val="006D3D74"/>
    <w:rsid w:val="0083569A"/>
    <w:rsid w:val="00A9204E"/>
    <w:rsid w:val="00EC638C"/>
    <w:rsid w:val="00FA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2299"/>
  <w15:chartTrackingRefBased/>
  <w15:docId w15:val="{977E6BCE-3A7C-435A-8CF7-FDEE5039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A0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Local\Microsoft\Office\16.0\DTS\en-US%7b1CA881F3-EBE0-4FA1-BBAE-1BE4B8115B31%7d\%7bC1EC42C5-7818-4A14-9F78-80E1DB05447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{C1EC42C5-7818-4A14-9F78-80E1DB05447F}tf02786999_win32.dotx</Template>
  <TotalTime>7</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Bisma Fauji</cp:lastModifiedBy>
  <cp:revision>1</cp:revision>
  <dcterms:created xsi:type="dcterms:W3CDTF">2025-02-22T05:18:00Z</dcterms:created>
  <dcterms:modified xsi:type="dcterms:W3CDTF">2025-02-22T05:25:00Z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